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738" w:rsidRDefault="00803738" w:rsidP="00803738">
      <w:pPr>
        <w:pStyle w:val="Heading1"/>
      </w:pPr>
      <w:r>
        <w:t xml:space="preserve">WPF Initial </w:t>
      </w:r>
      <w:proofErr w:type="spellStart"/>
      <w:r>
        <w:t>Git</w:t>
      </w:r>
      <w:proofErr w:type="spellEnd"/>
      <w:r>
        <w:t xml:space="preserve"> pull adventure</w:t>
      </w:r>
    </w:p>
    <w:p w:rsidR="00803738" w:rsidRDefault="00803738" w:rsidP="00803738">
      <w:pPr>
        <w:widowControl w:val="0"/>
        <w:autoSpaceDE w:val="0"/>
        <w:autoSpaceDN w:val="0"/>
        <w:adjustRightInd w:val="0"/>
      </w:pPr>
    </w:p>
    <w:p w:rsidR="00803738" w:rsidRDefault="00803738" w:rsidP="0080373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13131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13131"/>
          <w:sz w:val="36"/>
          <w:szCs w:val="36"/>
        </w:rPr>
        <w:t>Lecture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/>
      </w:tblPr>
      <w:tblGrid>
        <w:gridCol w:w="640"/>
        <w:gridCol w:w="2020"/>
        <w:gridCol w:w="5120"/>
      </w:tblGrid>
      <w:tr w:rsidR="00803738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  <w:t>Time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  <w:t>Segment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b/>
                <w:bCs/>
                <w:color w:val="606060"/>
                <w:sz w:val="26"/>
                <w:szCs w:val="26"/>
              </w:rPr>
              <w:t>Points</w:t>
            </w:r>
          </w:p>
        </w:tc>
      </w:tr>
      <w:tr w:rsidR="008037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00:00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Attendance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</w:p>
        </w:tc>
      </w:tr>
      <w:tr w:rsidR="008037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00:05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Course Overview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Instructor introduction</w:t>
            </w:r>
          </w:p>
          <w:p w:rsidR="00803738" w:rsidRDefault="0080373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Course objectives &amp; outcomes</w:t>
            </w:r>
          </w:p>
          <w:p w:rsidR="00803738" w:rsidRDefault="00803738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What is a "Flipped Classroom"?</w:t>
            </w:r>
          </w:p>
        </w:tc>
      </w:tr>
      <w:tr w:rsidR="008037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00:20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FSO Walkthrough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Assignments</w:t>
            </w:r>
          </w:p>
          <w:p w:rsidR="00803738" w:rsidRDefault="00803738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Discussions</w:t>
            </w:r>
          </w:p>
          <w:p w:rsidR="00803738" w:rsidRDefault="00803738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Uploading pictures</w:t>
            </w:r>
          </w:p>
          <w:p w:rsidR="00803738" w:rsidRDefault="00803738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Completing profiles</w:t>
            </w:r>
          </w:p>
        </w:tc>
      </w:tr>
      <w:tr w:rsidR="008037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00:35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MAMP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Download &amp; install</w:t>
            </w:r>
          </w:p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Change port to 80</w:t>
            </w:r>
          </w:p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Web root to Desktop</w:t>
            </w:r>
          </w:p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PHP to 5.3</w:t>
            </w:r>
          </w:p>
          <w:p w:rsidR="00803738" w:rsidRDefault="00803738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PHP Test</w:t>
            </w:r>
          </w:p>
        </w:tc>
      </w:tr>
      <w:tr w:rsidR="008037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01:05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Code editors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WebStorm</w:t>
            </w:r>
            <w:proofErr w:type="spellEnd"/>
          </w:p>
          <w:p w:rsidR="00803738" w:rsidRDefault="00803738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KomodoEdit</w:t>
            </w:r>
            <w:proofErr w:type="spellEnd"/>
          </w:p>
          <w:p w:rsidR="00803738" w:rsidRDefault="00803738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Dreamweaver</w:t>
            </w:r>
          </w:p>
          <w:p w:rsidR="00803738" w:rsidRDefault="00803738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Aptana</w:t>
            </w:r>
            <w:proofErr w:type="spellEnd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 xml:space="preserve"> Studio</w:t>
            </w:r>
          </w:p>
        </w:tc>
      </w:tr>
      <w:tr w:rsidR="008037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01:45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Break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</w:p>
        </w:tc>
      </w:tr>
      <w:tr w:rsidR="008037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01:55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 xml:space="preserve">Install </w:t>
            </w: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Git</w:t>
            </w:r>
            <w:proofErr w:type="spellEnd"/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 xml:space="preserve">Configure name, email, color </w:t>
            </w: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prefs</w:t>
            </w:r>
            <w:proofErr w:type="spellEnd"/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 xml:space="preserve">Install </w:t>
            </w: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SourceTree</w:t>
            </w:r>
            <w:proofErr w:type="spellEnd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 xml:space="preserve"> &amp; </w:t>
            </w: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SmartGit</w:t>
            </w:r>
            <w:proofErr w:type="spellEnd"/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GitHub</w:t>
            </w:r>
            <w:proofErr w:type="spellEnd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 xml:space="preserve"> account</w:t>
            </w:r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SSH keys</w:t>
            </w:r>
          </w:p>
          <w:p w:rsidR="00803738" w:rsidRDefault="00803738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Fork course repo</w:t>
            </w:r>
          </w:p>
        </w:tc>
      </w:tr>
      <w:tr w:rsidR="008037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02:25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proofErr w:type="spellStart"/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Clone course repo to desktop</w:t>
            </w:r>
          </w:p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Staging</w:t>
            </w:r>
          </w:p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Committing</w:t>
            </w:r>
          </w:p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Pull &amp; Push</w:t>
            </w:r>
          </w:p>
          <w:p w:rsidR="00803738" w:rsidRDefault="00803738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Pull Requests</w:t>
            </w:r>
          </w:p>
        </w:tc>
      </w:tr>
      <w:tr w:rsidR="0080373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03:00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Problem Solving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Define the problem</w:t>
            </w:r>
          </w:p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Break apart the problem</w:t>
            </w:r>
          </w:p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Identify potential solutions</w:t>
            </w:r>
          </w:p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Evaluate the solutions</w:t>
            </w:r>
          </w:p>
          <w:p w:rsidR="00803738" w:rsidRDefault="00803738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Develop an action plan</w:t>
            </w:r>
          </w:p>
        </w:tc>
      </w:tr>
      <w:tr w:rsidR="00803738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03:15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Flow Charts</w:t>
            </w:r>
          </w:p>
          <w:p w:rsidR="00803738" w:rsidRDefault="0080373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(Time permitting)</w:t>
            </w:r>
          </w:p>
        </w:tc>
        <w:tc>
          <w:tcPr>
            <w:tcW w:w="5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803738" w:rsidRDefault="00803738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Sequential: A series of steps</w:t>
            </w:r>
          </w:p>
          <w:p w:rsidR="00803738" w:rsidRDefault="00803738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Conditional: branching and decisions</w:t>
            </w:r>
          </w:p>
          <w:p w:rsidR="00803738" w:rsidRDefault="00803738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Reusable: functions</w:t>
            </w:r>
          </w:p>
          <w:p w:rsidR="00803738" w:rsidRDefault="00803738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 Neue" w:hAnsi="Helvetica Neue" w:cs="Helvetica Neue"/>
                <w:color w:val="60606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606060"/>
                <w:sz w:val="26"/>
                <w:szCs w:val="26"/>
              </w:rPr>
              <w:t>Repetitive: loops</w:t>
            </w:r>
          </w:p>
        </w:tc>
      </w:tr>
    </w:tbl>
    <w:p w:rsidR="00803738" w:rsidRDefault="00803738" w:rsidP="0080373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13131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13131"/>
          <w:sz w:val="36"/>
          <w:szCs w:val="36"/>
        </w:rPr>
        <w:t>Lab</w:t>
      </w:r>
    </w:p>
    <w:p w:rsidR="00803738" w:rsidRDefault="00803738" w:rsidP="00803738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i/>
          <w:iCs/>
          <w:color w:val="606060"/>
          <w:sz w:val="26"/>
          <w:szCs w:val="26"/>
        </w:rPr>
        <w:t>FSO</w:t>
      </w:r>
      <w:r>
        <w:rPr>
          <w:rFonts w:ascii="Helvetica Neue" w:hAnsi="Helvetica Neue" w:cs="Helvetica Neue"/>
          <w:color w:val="606060"/>
          <w:sz w:val="26"/>
          <w:szCs w:val="26"/>
        </w:rPr>
        <w:t>: Introduce Yourself</w:t>
      </w:r>
    </w:p>
    <w:p w:rsidR="00803738" w:rsidRDefault="00803738" w:rsidP="00803738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>Problem Solving Activity</w:t>
      </w:r>
    </w:p>
    <w:p w:rsidR="00803738" w:rsidRDefault="00803738" w:rsidP="0080373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13131"/>
          <w:sz w:val="36"/>
          <w:szCs w:val="36"/>
        </w:rPr>
      </w:pPr>
      <w:r>
        <w:rPr>
          <w:rFonts w:ascii="Helvetica Neue" w:hAnsi="Helvetica Neue" w:cs="Helvetica Neue"/>
          <w:b/>
          <w:bCs/>
          <w:color w:val="313131"/>
          <w:sz w:val="36"/>
          <w:szCs w:val="36"/>
        </w:rPr>
        <w:t>Homework</w:t>
      </w:r>
    </w:p>
    <w:p w:rsidR="00803738" w:rsidRDefault="00803738" w:rsidP="0080373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>Review "Real Life, Flowcharted"</w:t>
      </w:r>
    </w:p>
    <w:p w:rsidR="00803738" w:rsidRDefault="00803738" w:rsidP="00803738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 xml:space="preserve">Lynda: </w:t>
      </w:r>
      <w:r>
        <w:rPr>
          <w:rFonts w:ascii="Helvetica Neue" w:hAnsi="Helvetica Neue" w:cs="Helvetica Neue"/>
          <w:i/>
          <w:iCs/>
          <w:color w:val="606060"/>
          <w:sz w:val="26"/>
          <w:szCs w:val="26"/>
        </w:rPr>
        <w:t>Foundations of Programming Fundamentals</w:t>
      </w:r>
    </w:p>
    <w:p w:rsidR="00803738" w:rsidRDefault="00803738" w:rsidP="00803738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>1: Programming Basics (22m)</w:t>
      </w:r>
    </w:p>
    <w:p w:rsidR="00803738" w:rsidRDefault="00803738" w:rsidP="00803738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 Neue" w:hAnsi="Helvetica Neue" w:cs="Helvetica Neue"/>
          <w:color w:val="606060"/>
          <w:sz w:val="26"/>
          <w:szCs w:val="26"/>
        </w:rPr>
      </w:pPr>
      <w:r>
        <w:rPr>
          <w:rFonts w:ascii="Helvetica Neue" w:hAnsi="Helvetica Neue" w:cs="Helvetica Neue"/>
          <w:color w:val="606060"/>
          <w:sz w:val="26"/>
          <w:szCs w:val="26"/>
        </w:rPr>
        <w:t>2: Core Programming Syntax (16m)</w:t>
      </w:r>
    </w:p>
    <w:p w:rsidR="00E70C5A" w:rsidRDefault="00803738" w:rsidP="00803738">
      <w:r>
        <w:rPr>
          <w:rFonts w:ascii="Helvetica Neue" w:hAnsi="Helvetica Neue" w:cs="Helvetica Neue"/>
          <w:color w:val="606060"/>
          <w:sz w:val="26"/>
          <w:szCs w:val="26"/>
        </w:rPr>
        <w:t>3: Variables and Data Types (32m)</w:t>
      </w:r>
    </w:p>
    <w:sectPr w:rsidR="00E70C5A" w:rsidSect="00E70C5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03738"/>
    <w:rsid w:val="00803738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76"/>
  </w:style>
  <w:style w:type="paragraph" w:styleId="Heading1">
    <w:name w:val="heading 1"/>
    <w:basedOn w:val="Normal"/>
    <w:next w:val="Normal"/>
    <w:link w:val="Heading1Char"/>
    <w:uiPriority w:val="9"/>
    <w:qFormat/>
    <w:rsid w:val="008037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7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971</Characters>
  <Application>Microsoft Macintosh Word</Application>
  <DocSecurity>0</DocSecurity>
  <Lines>8</Lines>
  <Paragraphs>1</Paragraphs>
  <ScaleCrop>false</ScaleCrop>
  <Company>Full Sail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Joseph Dalton</cp:lastModifiedBy>
  <cp:revision>1</cp:revision>
  <dcterms:created xsi:type="dcterms:W3CDTF">2013-05-05T20:16:00Z</dcterms:created>
  <dcterms:modified xsi:type="dcterms:W3CDTF">2013-05-05T20:17:00Z</dcterms:modified>
</cp:coreProperties>
</file>